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6BC9525" w14:textId="77777777" w:rsidTr="00424C86">
        <w:trPr>
          <w:trHeight w:val="270"/>
        </w:trPr>
        <w:tc>
          <w:tcPr>
            <w:tcW w:w="5000" w:type="pct"/>
            <w:gridSpan w:val="2"/>
          </w:tcPr>
          <w:p w14:paraId="74EE5840" w14:textId="77777777" w:rsidR="007E7141" w:rsidRPr="00C2798A" w:rsidRDefault="00E42EFD" w:rsidP="00C2798A">
            <w:pPr>
              <w:pStyle w:val="Title"/>
            </w:pPr>
            <w:r>
              <w:t>Final Project Plan</w:t>
            </w:r>
          </w:p>
        </w:tc>
      </w:tr>
      <w:tr w:rsidR="00EC37E4" w:rsidRPr="00C2798A" w14:paraId="0D7BC20A" w14:textId="77777777" w:rsidTr="00424C86">
        <w:trPr>
          <w:trHeight w:val="492"/>
        </w:trPr>
        <w:tc>
          <w:tcPr>
            <w:tcW w:w="917" w:type="pct"/>
          </w:tcPr>
          <w:p w14:paraId="3BB29D0F" w14:textId="77777777" w:rsidR="007E7141" w:rsidRPr="00C2798A" w:rsidRDefault="005C4B19" w:rsidP="00C2798A">
            <w:pPr>
              <w:pStyle w:val="MeetingInfo"/>
            </w:pPr>
            <w:sdt>
              <w:sdtPr>
                <w:id w:val="-1289583197"/>
                <w:placeholder>
                  <w:docPart w:val="5228DB132FA94629939ACC601E682ED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4E402296" w14:textId="26EC5E01" w:rsidR="007E7141" w:rsidRPr="00C2798A" w:rsidRDefault="00E42EFD" w:rsidP="00C2798A">
            <w:pPr>
              <w:pStyle w:val="MeetingInfo"/>
            </w:pPr>
            <w:r>
              <w:t>University of Witwatersrand</w:t>
            </w:r>
            <w:r w:rsidR="00F54E17">
              <w:t>, Chamber of Mines</w:t>
            </w:r>
          </w:p>
        </w:tc>
      </w:tr>
      <w:tr w:rsidR="00EC37E4" w:rsidRPr="00C2798A" w14:paraId="493F7096" w14:textId="77777777" w:rsidTr="00424C86">
        <w:trPr>
          <w:trHeight w:val="492"/>
        </w:trPr>
        <w:tc>
          <w:tcPr>
            <w:tcW w:w="917" w:type="pct"/>
          </w:tcPr>
          <w:p w14:paraId="5FCFC289" w14:textId="77777777" w:rsidR="007E7141" w:rsidRPr="00C2798A" w:rsidRDefault="005C4B19" w:rsidP="00C2798A">
            <w:pPr>
              <w:pStyle w:val="MeetingInfo"/>
            </w:pPr>
            <w:sdt>
              <w:sdtPr>
                <w:id w:val="493453970"/>
                <w:placeholder>
                  <w:docPart w:val="38882EADBEBD44E88AFE28274D2660DA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4066F7DB" w14:textId="307B12B2" w:rsidR="007E7141" w:rsidRPr="00C2798A" w:rsidRDefault="00E42EFD" w:rsidP="00C2798A">
            <w:pPr>
              <w:pStyle w:val="MeetingInfo"/>
            </w:pPr>
            <w:r>
              <w:t>04</w:t>
            </w:r>
            <w:r w:rsidR="003F2E18">
              <w:t xml:space="preserve"> July </w:t>
            </w:r>
            <w:r>
              <w:t>2019</w:t>
            </w:r>
          </w:p>
        </w:tc>
      </w:tr>
      <w:tr w:rsidR="00EC37E4" w:rsidRPr="00C2798A" w14:paraId="3B06872B" w14:textId="77777777" w:rsidTr="00424C86">
        <w:trPr>
          <w:trHeight w:val="492"/>
        </w:trPr>
        <w:tc>
          <w:tcPr>
            <w:tcW w:w="917" w:type="pct"/>
          </w:tcPr>
          <w:p w14:paraId="21CF1724" w14:textId="77777777" w:rsidR="007E7141" w:rsidRPr="00C2798A" w:rsidRDefault="005C4B19" w:rsidP="00C2798A">
            <w:pPr>
              <w:pStyle w:val="MeetingInfo"/>
            </w:pPr>
            <w:sdt>
              <w:sdtPr>
                <w:id w:val="784001095"/>
                <w:placeholder>
                  <w:docPart w:val="95817F643B5E426085ED6C0895CF8EB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0B78218" w14:textId="1D1879BF" w:rsidR="007E7141" w:rsidRPr="00C2798A" w:rsidRDefault="00E42EFD" w:rsidP="00C2798A">
            <w:pPr>
              <w:pStyle w:val="MeetingInfo"/>
            </w:pPr>
            <w:r>
              <w:t>09:30</w:t>
            </w:r>
          </w:p>
        </w:tc>
      </w:tr>
      <w:tr w:rsidR="00EC37E4" w:rsidRPr="00C2798A" w14:paraId="343AFD37" w14:textId="77777777" w:rsidTr="00424C86">
        <w:trPr>
          <w:trHeight w:val="492"/>
        </w:trPr>
        <w:tc>
          <w:tcPr>
            <w:tcW w:w="917" w:type="pct"/>
          </w:tcPr>
          <w:p w14:paraId="047C5C29" w14:textId="77777777" w:rsidR="007E7141" w:rsidRPr="00C2798A" w:rsidRDefault="005C4B19" w:rsidP="00C2798A">
            <w:pPr>
              <w:pStyle w:val="MeetingInfo"/>
            </w:pPr>
            <w:sdt>
              <w:sdtPr>
                <w:id w:val="-1643179864"/>
                <w:placeholder>
                  <w:docPart w:val="AFDEA6AA93F649F38BF21C0CB5E48AA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31E834B6" w14:textId="1DC47353" w:rsidR="007E7141" w:rsidRPr="00C2798A" w:rsidRDefault="00E42EFD" w:rsidP="00C2798A">
            <w:pPr>
              <w:pStyle w:val="MeetingInfo"/>
            </w:pPr>
            <w:r>
              <w:t xml:space="preserve">Prof. F </w:t>
            </w:r>
            <w:proofErr w:type="spellStart"/>
            <w:r>
              <w:t>Takawira</w:t>
            </w:r>
            <w:proofErr w:type="spellEnd"/>
          </w:p>
        </w:tc>
      </w:tr>
    </w:tbl>
    <w:p w14:paraId="5610EB50" w14:textId="5142ACE7" w:rsidR="007E7F36" w:rsidRDefault="005C4B19" w:rsidP="007E7F36">
      <w:pPr>
        <w:pStyle w:val="Heading1"/>
      </w:pPr>
      <w:sdt>
        <w:sdtPr>
          <w:id w:val="921066030"/>
          <w:placeholder>
            <w:docPart w:val="073338831E2B4F349311856542C69671"/>
          </w:placeholder>
          <w:temporary/>
          <w:showingPlcHdr/>
          <w15:appearance w15:val="hidden"/>
        </w:sdtPr>
        <w:sdtEndPr/>
        <w:sdtContent>
          <w:r w:rsidR="007E7F36" w:rsidRPr="007E7F36">
            <w:t>Agenda Items</w:t>
          </w:r>
        </w:sdtContent>
      </w:sdt>
      <w:r w:rsidR="0034578A">
        <w:t xml:space="preserve"> &amp; Discussion Points</w:t>
      </w:r>
    </w:p>
    <w:p w14:paraId="2CFD506D" w14:textId="7153D82A" w:rsidR="00133C8A" w:rsidRDefault="00E42EFD" w:rsidP="00E42EFD">
      <w:pPr>
        <w:pStyle w:val="ListNumber"/>
      </w:pPr>
      <w:r>
        <w:t>A more detailed and descriptive project plan was presented to Prof.</w:t>
      </w:r>
    </w:p>
    <w:p w14:paraId="3898C81B" w14:textId="1164A0FE" w:rsidR="00E42EFD" w:rsidRDefault="00E42EFD" w:rsidP="00E42EFD">
      <w:pPr>
        <w:pStyle w:val="ListNumber"/>
      </w:pPr>
      <w:r>
        <w:t>The overall idea and plan were given provisional acceptance.</w:t>
      </w:r>
    </w:p>
    <w:p w14:paraId="404DFB6C" w14:textId="7333D54B" w:rsidR="00E42EFD" w:rsidRDefault="00E42EFD" w:rsidP="00E42EFD">
      <w:pPr>
        <w:pStyle w:val="ListNumber"/>
      </w:pPr>
      <w:r>
        <w:t>The idea behind creating the holes in an image may be too simple, so a new suggestion was given</w:t>
      </w:r>
      <w:r w:rsidR="00E120B6">
        <w:t xml:space="preserve">: to research other </w:t>
      </w:r>
      <w:r w:rsidR="00E120B6">
        <w:rPr>
          <w:i/>
        </w:rPr>
        <w:t>similarity indexes</w:t>
      </w:r>
      <w:r w:rsidR="00E120B6">
        <w:t>.</w:t>
      </w:r>
    </w:p>
    <w:p w14:paraId="268A88DF" w14:textId="641F8FED" w:rsidR="00E120B6" w:rsidRDefault="00E120B6" w:rsidP="00E42EFD">
      <w:pPr>
        <w:pStyle w:val="ListNumber"/>
      </w:pPr>
      <w:r>
        <w:t xml:space="preserve">The compression technique of DCT can be implemented with relative ease in MATLAB, thus in order to </w:t>
      </w:r>
      <w:r w:rsidR="003B6981">
        <w:t>make the project more “meatier”, we will be required to add another method of compressing as a way of comparing the results.</w:t>
      </w:r>
    </w:p>
    <w:p w14:paraId="29E165C5" w14:textId="4BE4F42F" w:rsidR="003B6981" w:rsidRDefault="003B6981" w:rsidP="00E42EFD">
      <w:pPr>
        <w:pStyle w:val="ListNumber"/>
      </w:pPr>
      <w:r>
        <w:t>The second method of compression chosen will be Fractal compression, as it can be implemented with relative ease in MATLAB.</w:t>
      </w:r>
    </w:p>
    <w:p w14:paraId="297881B9" w14:textId="3487596D" w:rsidR="003B6981" w:rsidRPr="00133C8A" w:rsidRDefault="003B6981" w:rsidP="00E42EFD">
      <w:pPr>
        <w:pStyle w:val="ListNumber"/>
      </w:pPr>
      <w:r>
        <w:t>The project can be started while Prof is currently not in the country with clear way forward.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269"/>
        <w:gridCol w:w="2411"/>
        <w:gridCol w:w="1724"/>
        <w:gridCol w:w="2956"/>
      </w:tblGrid>
      <w:tr w:rsidR="0087088A" w:rsidRPr="00424C86" w14:paraId="3AB1351A" w14:textId="77777777" w:rsidTr="00715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212" w:type="pct"/>
          </w:tcPr>
          <w:p w14:paraId="0D033B2B" w14:textId="77777777" w:rsidR="0087088A" w:rsidRPr="00424C86" w:rsidRDefault="005C4B19" w:rsidP="00424C86">
            <w:sdt>
              <w:sdtPr>
                <w:id w:val="132836526"/>
                <w:placeholder>
                  <w:docPart w:val="01F643A1C2764C7BB40219DF6BE7937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288" w:type="pct"/>
          </w:tcPr>
          <w:p w14:paraId="5001A4BB" w14:textId="77777777" w:rsidR="0087088A" w:rsidRPr="00424C86" w:rsidRDefault="005C4B19" w:rsidP="00424C86">
            <w:sdt>
              <w:sdtPr>
                <w:id w:val="-119918706"/>
                <w:placeholder>
                  <w:docPart w:val="C23058037D114D39BA368DA276ABE38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6A19780B" w14:textId="77777777" w:rsidR="0087088A" w:rsidRPr="00424C86" w:rsidRDefault="005C4B19" w:rsidP="00424C86">
            <w:sdt>
              <w:sdtPr>
                <w:id w:val="-848566013"/>
                <w:placeholder>
                  <w:docPart w:val="2E0A9AD86FA847EAB2156B1B4BAD7A8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6E1F1D3A" w14:textId="77777777" w:rsidR="0087088A" w:rsidRPr="00424C86" w:rsidRDefault="005C4B19" w:rsidP="00424C86">
            <w:sdt>
              <w:sdtPr>
                <w:id w:val="2046561962"/>
                <w:placeholder>
                  <w:docPart w:val="F114CCB7BDD34762AAFE884F503F97B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457FF601" w14:textId="77777777" w:rsidTr="00715196">
        <w:trPr>
          <w:trHeight w:val="288"/>
        </w:trPr>
        <w:tc>
          <w:tcPr>
            <w:tcW w:w="1212" w:type="pct"/>
          </w:tcPr>
          <w:p w14:paraId="3B4F0A2D" w14:textId="4D66E7ED" w:rsidR="0087088A" w:rsidRPr="00715196" w:rsidRDefault="003B6981" w:rsidP="00424C86">
            <w:pPr>
              <w:rPr>
                <w:color w:val="FF0000"/>
              </w:rPr>
            </w:pPr>
            <w:r w:rsidRPr="00715196">
              <w:rPr>
                <w:color w:val="FF0000"/>
              </w:rPr>
              <w:t>Complete Project Plan (for final submission)</w:t>
            </w:r>
          </w:p>
        </w:tc>
        <w:tc>
          <w:tcPr>
            <w:tcW w:w="1288" w:type="pct"/>
          </w:tcPr>
          <w:p w14:paraId="6246311E" w14:textId="11ACFC05" w:rsidR="0087088A" w:rsidRPr="00715196" w:rsidRDefault="003B6981" w:rsidP="00424C86">
            <w:pPr>
              <w:rPr>
                <w:color w:val="FF0000"/>
              </w:rPr>
            </w:pPr>
            <w:r w:rsidRPr="00715196">
              <w:rPr>
                <w:color w:val="FF0000"/>
              </w:rPr>
              <w:t>Kishan Narotam &amp; Nitesh Nana</w:t>
            </w:r>
          </w:p>
        </w:tc>
        <w:tc>
          <w:tcPr>
            <w:tcW w:w="921" w:type="pct"/>
          </w:tcPr>
          <w:p w14:paraId="39D744C2" w14:textId="39A08A81" w:rsidR="0087088A" w:rsidRPr="00715196" w:rsidRDefault="003B6981" w:rsidP="00424C86">
            <w:pPr>
              <w:rPr>
                <w:color w:val="FF0000"/>
              </w:rPr>
            </w:pPr>
            <w:r w:rsidRPr="00715196">
              <w:rPr>
                <w:color w:val="FF0000"/>
              </w:rPr>
              <w:t>15 July 2019</w:t>
            </w:r>
          </w:p>
        </w:tc>
        <w:tc>
          <w:tcPr>
            <w:tcW w:w="1579" w:type="pct"/>
          </w:tcPr>
          <w:p w14:paraId="12759FCB" w14:textId="53504FDF" w:rsidR="0087088A" w:rsidRPr="00715196" w:rsidRDefault="003B6981" w:rsidP="00424C86">
            <w:pPr>
              <w:rPr>
                <w:color w:val="FF0000"/>
              </w:rPr>
            </w:pPr>
            <w:r w:rsidRPr="00715196">
              <w:rPr>
                <w:color w:val="FF0000"/>
              </w:rPr>
              <w:t>In Progress</w:t>
            </w:r>
          </w:p>
        </w:tc>
      </w:tr>
      <w:tr w:rsidR="00715196" w:rsidRPr="00424C86" w14:paraId="3E64D45D" w14:textId="77777777" w:rsidTr="00715196">
        <w:trPr>
          <w:trHeight w:val="288"/>
        </w:trPr>
        <w:tc>
          <w:tcPr>
            <w:tcW w:w="1212" w:type="pct"/>
          </w:tcPr>
          <w:p w14:paraId="27DD8DE2" w14:textId="1A03E03E" w:rsidR="00715196" w:rsidRPr="00715196" w:rsidRDefault="00715196" w:rsidP="00424C86">
            <w:pPr>
              <w:rPr>
                <w:color w:val="FF0000"/>
              </w:rPr>
            </w:pPr>
            <w:r>
              <w:rPr>
                <w:color w:val="FF0000"/>
              </w:rPr>
              <w:t>Breakdown the implementation into steps</w:t>
            </w:r>
          </w:p>
        </w:tc>
        <w:tc>
          <w:tcPr>
            <w:tcW w:w="1288" w:type="pct"/>
          </w:tcPr>
          <w:p w14:paraId="7998CC13" w14:textId="6B999AB1" w:rsidR="00715196" w:rsidRPr="00715196" w:rsidRDefault="00715196" w:rsidP="00424C86">
            <w:pPr>
              <w:rPr>
                <w:color w:val="FF0000"/>
              </w:rPr>
            </w:pPr>
            <w:r>
              <w:rPr>
                <w:color w:val="FF0000"/>
              </w:rPr>
              <w:t>Kishan Narotam &amp; Nitesh Nana</w:t>
            </w:r>
          </w:p>
        </w:tc>
        <w:tc>
          <w:tcPr>
            <w:tcW w:w="921" w:type="pct"/>
          </w:tcPr>
          <w:p w14:paraId="75D9DED9" w14:textId="4BF24761" w:rsidR="00715196" w:rsidRPr="00715196" w:rsidRDefault="00715196" w:rsidP="00424C86">
            <w:pPr>
              <w:rPr>
                <w:color w:val="FF0000"/>
              </w:rPr>
            </w:pPr>
            <w:r>
              <w:rPr>
                <w:color w:val="FF0000"/>
              </w:rPr>
              <w:t>02 July 2019</w:t>
            </w:r>
          </w:p>
        </w:tc>
        <w:tc>
          <w:tcPr>
            <w:tcW w:w="1579" w:type="pct"/>
          </w:tcPr>
          <w:p w14:paraId="4247250A" w14:textId="3C68E6F9" w:rsidR="00715196" w:rsidRPr="00715196" w:rsidRDefault="00715196" w:rsidP="00424C86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715196" w:rsidRPr="00424C86" w14:paraId="6463ABAC" w14:textId="77777777" w:rsidTr="00715196">
        <w:trPr>
          <w:trHeight w:val="288"/>
        </w:trPr>
        <w:tc>
          <w:tcPr>
            <w:tcW w:w="1212" w:type="pct"/>
          </w:tcPr>
          <w:p w14:paraId="5BF0C1F1" w14:textId="674DEEDF" w:rsidR="00715196" w:rsidRDefault="00715196" w:rsidP="00424C86">
            <w:pPr>
              <w:rPr>
                <w:color w:val="FF0000"/>
              </w:rPr>
            </w:pPr>
            <w:r>
              <w:rPr>
                <w:color w:val="FF0000"/>
              </w:rPr>
              <w:t>Research other image compression techniques</w:t>
            </w:r>
          </w:p>
        </w:tc>
        <w:tc>
          <w:tcPr>
            <w:tcW w:w="1288" w:type="pct"/>
          </w:tcPr>
          <w:p w14:paraId="3E4D1238" w14:textId="5C4F8016" w:rsidR="00715196" w:rsidRDefault="00715196" w:rsidP="00424C86">
            <w:pPr>
              <w:rPr>
                <w:color w:val="FF0000"/>
              </w:rPr>
            </w:pPr>
            <w:r>
              <w:rPr>
                <w:color w:val="FF0000"/>
              </w:rPr>
              <w:t>Kishan Narotam &amp; Nitesh Nana</w:t>
            </w:r>
          </w:p>
        </w:tc>
        <w:tc>
          <w:tcPr>
            <w:tcW w:w="921" w:type="pct"/>
          </w:tcPr>
          <w:p w14:paraId="2DC0B5C0" w14:textId="64973168" w:rsidR="00715196" w:rsidRDefault="00715196" w:rsidP="00424C86">
            <w:pPr>
              <w:rPr>
                <w:color w:val="FF0000"/>
              </w:rPr>
            </w:pPr>
            <w:r>
              <w:rPr>
                <w:color w:val="FF0000"/>
              </w:rPr>
              <w:t>15 July 2019</w:t>
            </w:r>
          </w:p>
        </w:tc>
        <w:tc>
          <w:tcPr>
            <w:tcW w:w="1579" w:type="pct"/>
          </w:tcPr>
          <w:p w14:paraId="5509648F" w14:textId="1E36C0E5" w:rsidR="00715196" w:rsidRDefault="00715196" w:rsidP="00424C86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87088A" w:rsidRPr="00424C86" w14:paraId="04153F14" w14:textId="77777777" w:rsidTr="00715196">
        <w:trPr>
          <w:trHeight w:val="288"/>
        </w:trPr>
        <w:tc>
          <w:tcPr>
            <w:tcW w:w="1212" w:type="pct"/>
          </w:tcPr>
          <w:p w14:paraId="590D543C" w14:textId="30AEFD1A" w:rsidR="0087088A" w:rsidRPr="00424C86" w:rsidRDefault="003B6981" w:rsidP="00424C86">
            <w:r>
              <w:t>Research other types of similarity indices</w:t>
            </w:r>
          </w:p>
        </w:tc>
        <w:tc>
          <w:tcPr>
            <w:tcW w:w="1288" w:type="pct"/>
          </w:tcPr>
          <w:p w14:paraId="6F6573C3" w14:textId="53FFDE2E" w:rsidR="0087088A" w:rsidRPr="00424C86" w:rsidRDefault="003B6981" w:rsidP="00424C86">
            <w:r>
              <w:t>Kishan Narotam &amp; Nitesh Nana</w:t>
            </w:r>
          </w:p>
        </w:tc>
        <w:tc>
          <w:tcPr>
            <w:tcW w:w="921" w:type="pct"/>
          </w:tcPr>
          <w:p w14:paraId="2216E43F" w14:textId="599A9C89" w:rsidR="0087088A" w:rsidRPr="00424C86" w:rsidRDefault="003B6981" w:rsidP="00424C86">
            <w:r>
              <w:t>ASAP</w:t>
            </w:r>
          </w:p>
        </w:tc>
        <w:tc>
          <w:tcPr>
            <w:tcW w:w="1579" w:type="pct"/>
          </w:tcPr>
          <w:p w14:paraId="633F07A5" w14:textId="65A1B023" w:rsidR="0087088A" w:rsidRPr="00424C86" w:rsidRDefault="003B6981" w:rsidP="00424C86">
            <w:r>
              <w:t>Started and In Progress</w:t>
            </w:r>
          </w:p>
        </w:tc>
      </w:tr>
      <w:tr w:rsidR="00214418" w:rsidRPr="00214418" w14:paraId="3F9EF8D6" w14:textId="77777777" w:rsidTr="00715196">
        <w:trPr>
          <w:trHeight w:val="288"/>
        </w:trPr>
        <w:tc>
          <w:tcPr>
            <w:tcW w:w="1212" w:type="pct"/>
          </w:tcPr>
          <w:p w14:paraId="3E219897" w14:textId="5CCCDAB4" w:rsidR="0087088A" w:rsidRPr="00214418" w:rsidRDefault="003B6981" w:rsidP="00424C86">
            <w:pPr>
              <w:rPr>
                <w:color w:val="FFFFFF" w:themeColor="background1"/>
              </w:rPr>
            </w:pPr>
            <w:r w:rsidRPr="00214418">
              <w:rPr>
                <w:color w:val="FFFFFF" w:themeColor="background1"/>
              </w:rPr>
              <w:lastRenderedPageBreak/>
              <w:t>Begin implementation of the project</w:t>
            </w:r>
          </w:p>
        </w:tc>
        <w:tc>
          <w:tcPr>
            <w:tcW w:w="1288" w:type="pct"/>
          </w:tcPr>
          <w:p w14:paraId="29E7A6C8" w14:textId="6A6E92DF" w:rsidR="0087088A" w:rsidRPr="00214418" w:rsidRDefault="003B6981" w:rsidP="00424C86">
            <w:pPr>
              <w:rPr>
                <w:color w:val="FFFFFF" w:themeColor="background1"/>
              </w:rPr>
            </w:pPr>
            <w:r w:rsidRPr="00214418">
              <w:rPr>
                <w:color w:val="FFFFFF" w:themeColor="background1"/>
              </w:rPr>
              <w:t>Kishan Narotam &amp; Nitesh Nana</w:t>
            </w:r>
          </w:p>
        </w:tc>
        <w:tc>
          <w:tcPr>
            <w:tcW w:w="921" w:type="pct"/>
          </w:tcPr>
          <w:p w14:paraId="36F61CE6" w14:textId="1BC4A54A" w:rsidR="0087088A" w:rsidRPr="00214418" w:rsidRDefault="003B6981" w:rsidP="00424C86">
            <w:pPr>
              <w:rPr>
                <w:color w:val="FFFFFF" w:themeColor="background1"/>
              </w:rPr>
            </w:pPr>
            <w:r w:rsidRPr="00214418">
              <w:rPr>
                <w:color w:val="FFFFFF" w:themeColor="background1"/>
              </w:rPr>
              <w:t>ASAP</w:t>
            </w:r>
          </w:p>
        </w:tc>
        <w:tc>
          <w:tcPr>
            <w:tcW w:w="1579" w:type="pct"/>
          </w:tcPr>
          <w:p w14:paraId="1ABF8005" w14:textId="32A3832B" w:rsidR="0087088A" w:rsidRPr="00214418" w:rsidRDefault="003B6981" w:rsidP="00424C86">
            <w:pPr>
              <w:rPr>
                <w:color w:val="FFFFFF" w:themeColor="background1"/>
              </w:rPr>
            </w:pPr>
            <w:r w:rsidRPr="00214418">
              <w:rPr>
                <w:color w:val="FFFFFF" w:themeColor="background1"/>
              </w:rPr>
              <w:t>Needs to be started</w:t>
            </w:r>
          </w:p>
        </w:tc>
      </w:tr>
      <w:tr w:rsidR="00214418" w:rsidRPr="00214418" w14:paraId="53BD5C41" w14:textId="77777777" w:rsidTr="00715196">
        <w:trPr>
          <w:trHeight w:val="288"/>
        </w:trPr>
        <w:tc>
          <w:tcPr>
            <w:tcW w:w="1212" w:type="pct"/>
          </w:tcPr>
          <w:p w14:paraId="50BD0C59" w14:textId="2EDC3B65" w:rsidR="0087088A" w:rsidRPr="00214418" w:rsidRDefault="003B6981" w:rsidP="00424C86">
            <w:pPr>
              <w:rPr>
                <w:color w:val="FFFFFF" w:themeColor="background1"/>
              </w:rPr>
            </w:pPr>
            <w:r w:rsidRPr="00214418">
              <w:rPr>
                <w:color w:val="FFFFFF" w:themeColor="background1"/>
              </w:rPr>
              <w:t>Complete as much of the DCT implementation</w:t>
            </w:r>
          </w:p>
        </w:tc>
        <w:tc>
          <w:tcPr>
            <w:tcW w:w="1288" w:type="pct"/>
          </w:tcPr>
          <w:p w14:paraId="7F8F8DAB" w14:textId="596A52E9" w:rsidR="0087088A" w:rsidRPr="00214418" w:rsidRDefault="003B6981" w:rsidP="00424C86">
            <w:pPr>
              <w:rPr>
                <w:color w:val="FFFFFF" w:themeColor="background1"/>
              </w:rPr>
            </w:pPr>
            <w:r w:rsidRPr="00214418">
              <w:rPr>
                <w:color w:val="FFFFFF" w:themeColor="background1"/>
              </w:rPr>
              <w:t>Kishan Narotam &amp; Nitesh Nana</w:t>
            </w:r>
          </w:p>
        </w:tc>
        <w:tc>
          <w:tcPr>
            <w:tcW w:w="921" w:type="pct"/>
          </w:tcPr>
          <w:p w14:paraId="413AC312" w14:textId="704DBFCD" w:rsidR="0087088A" w:rsidRPr="00214418" w:rsidRDefault="003B6981" w:rsidP="00424C86">
            <w:pPr>
              <w:rPr>
                <w:color w:val="FFFFFF" w:themeColor="background1"/>
              </w:rPr>
            </w:pPr>
            <w:r w:rsidRPr="00214418">
              <w:rPr>
                <w:color w:val="FFFFFF" w:themeColor="background1"/>
              </w:rPr>
              <w:t>Month-end</w:t>
            </w:r>
          </w:p>
        </w:tc>
        <w:tc>
          <w:tcPr>
            <w:tcW w:w="1579" w:type="pct"/>
          </w:tcPr>
          <w:p w14:paraId="065A5D63" w14:textId="5344D433" w:rsidR="0087088A" w:rsidRPr="00214418" w:rsidRDefault="003B6981" w:rsidP="00424C86">
            <w:pPr>
              <w:rPr>
                <w:color w:val="FFFFFF" w:themeColor="background1"/>
              </w:rPr>
            </w:pPr>
            <w:r w:rsidRPr="00214418">
              <w:rPr>
                <w:color w:val="FFFFFF" w:themeColor="background1"/>
              </w:rPr>
              <w:t>Needs to be started</w:t>
            </w:r>
          </w:p>
        </w:tc>
      </w:tr>
    </w:tbl>
    <w:p w14:paraId="0A5705BB" w14:textId="77777777" w:rsidR="00A66B18" w:rsidRPr="00A6783B" w:rsidRDefault="00A66B18" w:rsidP="003B6981">
      <w:bookmarkStart w:id="0" w:name="_GoBack"/>
      <w:bookmarkEnd w:id="0"/>
    </w:p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23E3A" w14:textId="77777777" w:rsidR="005C4B19" w:rsidRDefault="005C4B19" w:rsidP="00A66B18">
      <w:pPr>
        <w:spacing w:before="0" w:after="0"/>
      </w:pPr>
      <w:r>
        <w:separator/>
      </w:r>
    </w:p>
  </w:endnote>
  <w:endnote w:type="continuationSeparator" w:id="0">
    <w:p w14:paraId="79C03C7B" w14:textId="77777777" w:rsidR="005C4B19" w:rsidRDefault="005C4B1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7F35B" w14:textId="77777777" w:rsidR="005C4B19" w:rsidRDefault="005C4B19" w:rsidP="00A66B18">
      <w:pPr>
        <w:spacing w:before="0" w:after="0"/>
      </w:pPr>
      <w:r>
        <w:separator/>
      </w:r>
    </w:p>
  </w:footnote>
  <w:footnote w:type="continuationSeparator" w:id="0">
    <w:p w14:paraId="05065F66" w14:textId="77777777" w:rsidR="005C4B19" w:rsidRDefault="005C4B1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776AF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31C1FC5" wp14:editId="58FBA64D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31D791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D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418"/>
    <w:rsid w:val="00214E28"/>
    <w:rsid w:val="002432FA"/>
    <w:rsid w:val="00254620"/>
    <w:rsid w:val="0034578A"/>
    <w:rsid w:val="00352B81"/>
    <w:rsid w:val="003941C9"/>
    <w:rsid w:val="003A0150"/>
    <w:rsid w:val="003B1A29"/>
    <w:rsid w:val="003B6981"/>
    <w:rsid w:val="003C5711"/>
    <w:rsid w:val="003E24DF"/>
    <w:rsid w:val="003F2E18"/>
    <w:rsid w:val="0041428F"/>
    <w:rsid w:val="00424C86"/>
    <w:rsid w:val="0048461A"/>
    <w:rsid w:val="004962AD"/>
    <w:rsid w:val="004A1274"/>
    <w:rsid w:val="004A2B0D"/>
    <w:rsid w:val="005C2210"/>
    <w:rsid w:val="005C4B19"/>
    <w:rsid w:val="005D5707"/>
    <w:rsid w:val="00615018"/>
    <w:rsid w:val="0062123A"/>
    <w:rsid w:val="00646E75"/>
    <w:rsid w:val="006D6101"/>
    <w:rsid w:val="006F6F10"/>
    <w:rsid w:val="00715196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311C1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714B8"/>
    <w:rsid w:val="00D14B94"/>
    <w:rsid w:val="00D41084"/>
    <w:rsid w:val="00D46235"/>
    <w:rsid w:val="00D50AA8"/>
    <w:rsid w:val="00D66593"/>
    <w:rsid w:val="00DE6DA2"/>
    <w:rsid w:val="00DF2D30"/>
    <w:rsid w:val="00E120B6"/>
    <w:rsid w:val="00E21240"/>
    <w:rsid w:val="00E42EFD"/>
    <w:rsid w:val="00E55D74"/>
    <w:rsid w:val="00E61EEC"/>
    <w:rsid w:val="00E6540C"/>
    <w:rsid w:val="00E81E2A"/>
    <w:rsid w:val="00EA6A6F"/>
    <w:rsid w:val="00EB7785"/>
    <w:rsid w:val="00EC37E4"/>
    <w:rsid w:val="00EE0952"/>
    <w:rsid w:val="00F54E17"/>
    <w:rsid w:val="00F85275"/>
    <w:rsid w:val="00F97220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35AD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28DB132FA94629939ACC601E682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18A47-D9B5-453A-83EC-D6514342EE28}"/>
      </w:docPartPr>
      <w:docPartBody>
        <w:p w:rsidR="0050411A" w:rsidRDefault="00266C63">
          <w:pPr>
            <w:pStyle w:val="5228DB132FA94629939ACC601E682EDD"/>
          </w:pPr>
          <w:r>
            <w:t>Location:</w:t>
          </w:r>
        </w:p>
      </w:docPartBody>
    </w:docPart>
    <w:docPart>
      <w:docPartPr>
        <w:name w:val="38882EADBEBD44E88AFE28274D266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14EC-E483-4597-89EA-974061507013}"/>
      </w:docPartPr>
      <w:docPartBody>
        <w:p w:rsidR="0050411A" w:rsidRDefault="00266C63">
          <w:pPr>
            <w:pStyle w:val="38882EADBEBD44E88AFE28274D2660DA"/>
          </w:pPr>
          <w:r>
            <w:t>Date:</w:t>
          </w:r>
        </w:p>
      </w:docPartBody>
    </w:docPart>
    <w:docPart>
      <w:docPartPr>
        <w:name w:val="95817F643B5E426085ED6C0895CF8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F231-5919-471E-9C9A-E70970A8930F}"/>
      </w:docPartPr>
      <w:docPartBody>
        <w:p w:rsidR="0050411A" w:rsidRDefault="00266C63">
          <w:pPr>
            <w:pStyle w:val="95817F643B5E426085ED6C0895CF8EB7"/>
          </w:pPr>
          <w:r>
            <w:t>Time:</w:t>
          </w:r>
        </w:p>
      </w:docPartBody>
    </w:docPart>
    <w:docPart>
      <w:docPartPr>
        <w:name w:val="AFDEA6AA93F649F38BF21C0CB5E48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953D7-E540-4FED-9004-4A2FB2FC93BF}"/>
      </w:docPartPr>
      <w:docPartBody>
        <w:p w:rsidR="0050411A" w:rsidRDefault="00266C63">
          <w:pPr>
            <w:pStyle w:val="AFDEA6AA93F649F38BF21C0CB5E48AA5"/>
          </w:pPr>
          <w:r>
            <w:t>Facilitator:</w:t>
          </w:r>
        </w:p>
      </w:docPartBody>
    </w:docPart>
    <w:docPart>
      <w:docPartPr>
        <w:name w:val="073338831E2B4F349311856542C69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2F4CA-B7DE-4D73-A8EB-5A92F16B71EC}"/>
      </w:docPartPr>
      <w:docPartBody>
        <w:p w:rsidR="0050411A" w:rsidRDefault="00266C63">
          <w:pPr>
            <w:pStyle w:val="073338831E2B4F349311856542C69671"/>
          </w:pPr>
          <w:r w:rsidRPr="007E7F36">
            <w:t>Agenda Items</w:t>
          </w:r>
        </w:p>
      </w:docPartBody>
    </w:docPart>
    <w:docPart>
      <w:docPartPr>
        <w:name w:val="01F643A1C2764C7BB40219DF6BE79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BD09B-0D18-4E7D-B569-B87161B370A8}"/>
      </w:docPartPr>
      <w:docPartBody>
        <w:p w:rsidR="0050411A" w:rsidRDefault="00266C63">
          <w:pPr>
            <w:pStyle w:val="01F643A1C2764C7BB40219DF6BE7937D"/>
          </w:pPr>
          <w:r>
            <w:t>Action Items</w:t>
          </w:r>
        </w:p>
      </w:docPartBody>
    </w:docPart>
    <w:docPart>
      <w:docPartPr>
        <w:name w:val="C23058037D114D39BA368DA276ABE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EE85-1D06-4C6E-833A-0785E33EB8AE}"/>
      </w:docPartPr>
      <w:docPartBody>
        <w:p w:rsidR="0050411A" w:rsidRDefault="00266C63">
          <w:pPr>
            <w:pStyle w:val="C23058037D114D39BA368DA276ABE389"/>
          </w:pPr>
          <w:r>
            <w:t>Owner(s)</w:t>
          </w:r>
        </w:p>
      </w:docPartBody>
    </w:docPart>
    <w:docPart>
      <w:docPartPr>
        <w:name w:val="2E0A9AD86FA847EAB2156B1B4BAD7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7C01-F86B-47E5-B208-B92897B1A71B}"/>
      </w:docPartPr>
      <w:docPartBody>
        <w:p w:rsidR="0050411A" w:rsidRDefault="00266C63">
          <w:pPr>
            <w:pStyle w:val="2E0A9AD86FA847EAB2156B1B4BAD7A8D"/>
          </w:pPr>
          <w:r>
            <w:t>Deadline</w:t>
          </w:r>
        </w:p>
      </w:docPartBody>
    </w:docPart>
    <w:docPart>
      <w:docPartPr>
        <w:name w:val="F114CCB7BDD34762AAFE884F503F9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14703-9354-4046-89D1-DA4E4B5F887B}"/>
      </w:docPartPr>
      <w:docPartBody>
        <w:p w:rsidR="0050411A" w:rsidRDefault="00266C63">
          <w:pPr>
            <w:pStyle w:val="F114CCB7BDD34762AAFE884F503F97BC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63"/>
    <w:rsid w:val="00266C63"/>
    <w:rsid w:val="00317203"/>
    <w:rsid w:val="0050411A"/>
    <w:rsid w:val="00A3235E"/>
    <w:rsid w:val="00C4073F"/>
    <w:rsid w:val="00D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7AB2E114FC4960BEBFAE3C30C87BAE">
    <w:name w:val="0E7AB2E114FC4960BEBFAE3C30C87BAE"/>
  </w:style>
  <w:style w:type="paragraph" w:customStyle="1" w:styleId="82276094AD9743B29C0C5D2DEC61D399">
    <w:name w:val="82276094AD9743B29C0C5D2DEC61D399"/>
  </w:style>
  <w:style w:type="paragraph" w:customStyle="1" w:styleId="5228DB132FA94629939ACC601E682EDD">
    <w:name w:val="5228DB132FA94629939ACC601E682EDD"/>
  </w:style>
  <w:style w:type="paragraph" w:customStyle="1" w:styleId="1E718AB8F9394E7E8A185895F318EA65">
    <w:name w:val="1E718AB8F9394E7E8A185895F318EA65"/>
  </w:style>
  <w:style w:type="paragraph" w:customStyle="1" w:styleId="38882EADBEBD44E88AFE28274D2660DA">
    <w:name w:val="38882EADBEBD44E88AFE28274D2660DA"/>
  </w:style>
  <w:style w:type="paragraph" w:customStyle="1" w:styleId="704E373269CA4DAC8B7C010027B3BB22">
    <w:name w:val="704E373269CA4DAC8B7C010027B3BB22"/>
  </w:style>
  <w:style w:type="paragraph" w:customStyle="1" w:styleId="95817F643B5E426085ED6C0895CF8EB7">
    <w:name w:val="95817F643B5E426085ED6C0895CF8EB7"/>
  </w:style>
  <w:style w:type="paragraph" w:customStyle="1" w:styleId="BDAC3AD3A0EE457D8397E52D53CB153B">
    <w:name w:val="BDAC3AD3A0EE457D8397E52D53CB153B"/>
  </w:style>
  <w:style w:type="paragraph" w:customStyle="1" w:styleId="AFDEA6AA93F649F38BF21C0CB5E48AA5">
    <w:name w:val="AFDEA6AA93F649F38BF21C0CB5E48AA5"/>
  </w:style>
  <w:style w:type="paragraph" w:customStyle="1" w:styleId="3397FE298D2940878F536FF76C1E5BED">
    <w:name w:val="3397FE298D2940878F536FF76C1E5BED"/>
  </w:style>
  <w:style w:type="paragraph" w:customStyle="1" w:styleId="073338831E2B4F349311856542C69671">
    <w:name w:val="073338831E2B4F349311856542C69671"/>
  </w:style>
  <w:style w:type="paragraph" w:customStyle="1" w:styleId="1EA86B1E8AD2416C8F76A1E31605DEBA">
    <w:name w:val="1EA86B1E8AD2416C8F76A1E31605DEBA"/>
  </w:style>
  <w:style w:type="paragraph" w:customStyle="1" w:styleId="4F3BC67D5E044AE292227203F68DF2A6">
    <w:name w:val="4F3BC67D5E044AE292227203F68DF2A6"/>
  </w:style>
  <w:style w:type="paragraph" w:customStyle="1" w:styleId="318A1E46B0F546488F58CD092A382153">
    <w:name w:val="318A1E46B0F546488F58CD092A382153"/>
  </w:style>
  <w:style w:type="paragraph" w:customStyle="1" w:styleId="2697F9A646884FEC904BFD9DF0F5E949">
    <w:name w:val="2697F9A646884FEC904BFD9DF0F5E949"/>
  </w:style>
  <w:style w:type="paragraph" w:customStyle="1" w:styleId="413DB879829F4074B6F7F6CB50941879">
    <w:name w:val="413DB879829F4074B6F7F6CB50941879"/>
  </w:style>
  <w:style w:type="paragraph" w:customStyle="1" w:styleId="B6A0F55F29144099BA76F4AA1795AFF8">
    <w:name w:val="B6A0F55F29144099BA76F4AA1795AFF8"/>
  </w:style>
  <w:style w:type="paragraph" w:customStyle="1" w:styleId="01F643A1C2764C7BB40219DF6BE7937D">
    <w:name w:val="01F643A1C2764C7BB40219DF6BE7937D"/>
  </w:style>
  <w:style w:type="paragraph" w:customStyle="1" w:styleId="C23058037D114D39BA368DA276ABE389">
    <w:name w:val="C23058037D114D39BA368DA276ABE389"/>
  </w:style>
  <w:style w:type="paragraph" w:customStyle="1" w:styleId="2E0A9AD86FA847EAB2156B1B4BAD7A8D">
    <w:name w:val="2E0A9AD86FA847EAB2156B1B4BAD7A8D"/>
  </w:style>
  <w:style w:type="paragraph" w:customStyle="1" w:styleId="F114CCB7BDD34762AAFE884F503F97BC">
    <w:name w:val="F114CCB7BDD34762AAFE884F503F97BC"/>
  </w:style>
  <w:style w:type="paragraph" w:customStyle="1" w:styleId="A7B67B4443A6406992AB6792921D3CCD">
    <w:name w:val="A7B67B4443A6406992AB6792921D3CCD"/>
  </w:style>
  <w:style w:type="paragraph" w:customStyle="1" w:styleId="F460B0E8D6D148319A6E8AED907D630C">
    <w:name w:val="F460B0E8D6D148319A6E8AED907D630C"/>
  </w:style>
  <w:style w:type="paragraph" w:customStyle="1" w:styleId="EF5602C1F52345DE905D9AED55FFE836">
    <w:name w:val="EF5602C1F52345DE905D9AED55FFE836"/>
  </w:style>
  <w:style w:type="paragraph" w:customStyle="1" w:styleId="C9C8A9D53AD94899BCFB9EF1EC52E2C3">
    <w:name w:val="C9C8A9D53AD94899BCFB9EF1EC52E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2019-07-05T10:50:00Z</dcterms:created>
  <dcterms:modified xsi:type="dcterms:W3CDTF">2019-07-29T10:57:00Z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