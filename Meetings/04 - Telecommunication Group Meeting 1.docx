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62486F92" w14:textId="77777777" w:rsidTr="00424C86">
        <w:trPr>
          <w:trHeight w:val="270"/>
        </w:trPr>
        <w:tc>
          <w:tcPr>
            <w:tcW w:w="5000" w:type="pct"/>
            <w:gridSpan w:val="2"/>
          </w:tcPr>
          <w:p w14:paraId="7F224F48" w14:textId="7E969DF6" w:rsidR="007E7141" w:rsidRPr="00C2798A" w:rsidRDefault="00C71533" w:rsidP="00C2798A">
            <w:pPr>
              <w:pStyle w:val="Title"/>
            </w:pPr>
            <w:r>
              <w:t>Telecommunication</w:t>
            </w:r>
            <w:r w:rsidR="007E7141" w:rsidRPr="00C2798A">
              <w:t xml:space="preserve"> </w:t>
            </w:r>
            <w:r>
              <w:t>Group Meeting 1</w:t>
            </w:r>
          </w:p>
        </w:tc>
      </w:tr>
      <w:tr w:rsidR="00EC37E4" w:rsidRPr="00C2798A" w14:paraId="15C852FB" w14:textId="77777777" w:rsidTr="00424C86">
        <w:trPr>
          <w:trHeight w:val="492"/>
        </w:trPr>
        <w:tc>
          <w:tcPr>
            <w:tcW w:w="917" w:type="pct"/>
          </w:tcPr>
          <w:p w14:paraId="0FED1BF8" w14:textId="77777777" w:rsidR="007E7141" w:rsidRPr="00C2798A" w:rsidRDefault="002F7646" w:rsidP="00C2798A">
            <w:pPr>
              <w:pStyle w:val="MeetingInfo"/>
            </w:pPr>
            <w:sdt>
              <w:sdtPr>
                <w:id w:val="-1289583197"/>
                <w:placeholder>
                  <w:docPart w:val="C35A8F3A1B7F4D26829B9347EA3EFEA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1656AA1A" w14:textId="72D7E368" w:rsidR="007E7141" w:rsidRPr="00C2798A" w:rsidRDefault="00C71533" w:rsidP="00C2798A">
            <w:pPr>
              <w:pStyle w:val="MeetingInfo"/>
            </w:pPr>
            <w:r>
              <w:t xml:space="preserve">University of Witwatersrand, Chamber of Mines, Convergence </w:t>
            </w:r>
            <w:r w:rsidR="00ED7207">
              <w:t>Lab</w:t>
            </w:r>
            <w:bookmarkStart w:id="0" w:name="_GoBack"/>
            <w:bookmarkEnd w:id="0"/>
          </w:p>
        </w:tc>
      </w:tr>
      <w:tr w:rsidR="00EC37E4" w:rsidRPr="00C2798A" w14:paraId="6D0A2CB7" w14:textId="77777777" w:rsidTr="00424C86">
        <w:trPr>
          <w:trHeight w:val="492"/>
        </w:trPr>
        <w:tc>
          <w:tcPr>
            <w:tcW w:w="917" w:type="pct"/>
          </w:tcPr>
          <w:p w14:paraId="41242F1D" w14:textId="77777777" w:rsidR="007E7141" w:rsidRPr="00C2798A" w:rsidRDefault="002F7646" w:rsidP="00C2798A">
            <w:pPr>
              <w:pStyle w:val="MeetingInfo"/>
            </w:pPr>
            <w:sdt>
              <w:sdtPr>
                <w:id w:val="493453970"/>
                <w:placeholder>
                  <w:docPart w:val="A759D95A7DD745D7893A7698EF92541F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43053C3" w14:textId="4639B97C" w:rsidR="007E7141" w:rsidRPr="00C2798A" w:rsidRDefault="00C71533" w:rsidP="00C2798A">
            <w:pPr>
              <w:pStyle w:val="MeetingInfo"/>
            </w:pPr>
            <w:r>
              <w:t>16</w:t>
            </w:r>
            <w:r w:rsidR="003303C4">
              <w:t xml:space="preserve"> July </w:t>
            </w:r>
            <w:r>
              <w:t>2019</w:t>
            </w:r>
          </w:p>
        </w:tc>
      </w:tr>
      <w:tr w:rsidR="00EC37E4" w:rsidRPr="00C2798A" w14:paraId="6C4AF8CA" w14:textId="77777777" w:rsidTr="00424C86">
        <w:trPr>
          <w:trHeight w:val="492"/>
        </w:trPr>
        <w:tc>
          <w:tcPr>
            <w:tcW w:w="917" w:type="pct"/>
          </w:tcPr>
          <w:p w14:paraId="3A625042" w14:textId="77777777" w:rsidR="007E7141" w:rsidRPr="00C2798A" w:rsidRDefault="002F7646" w:rsidP="00C2798A">
            <w:pPr>
              <w:pStyle w:val="MeetingInfo"/>
            </w:pPr>
            <w:sdt>
              <w:sdtPr>
                <w:id w:val="784001095"/>
                <w:placeholder>
                  <w:docPart w:val="54EE2F7A1DD046FC9953E667594A078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68ADBD7B" w14:textId="772E20A1" w:rsidR="007E7141" w:rsidRPr="00C2798A" w:rsidRDefault="00C71533" w:rsidP="00C2798A">
            <w:pPr>
              <w:pStyle w:val="MeetingInfo"/>
            </w:pPr>
            <w:r>
              <w:t>14:00</w:t>
            </w:r>
          </w:p>
        </w:tc>
      </w:tr>
      <w:tr w:rsidR="00EC37E4" w:rsidRPr="00C2798A" w14:paraId="19B3E6C2" w14:textId="77777777" w:rsidTr="00424C86">
        <w:trPr>
          <w:trHeight w:val="492"/>
        </w:trPr>
        <w:tc>
          <w:tcPr>
            <w:tcW w:w="917" w:type="pct"/>
          </w:tcPr>
          <w:p w14:paraId="133746CF" w14:textId="77777777" w:rsidR="007E7141" w:rsidRPr="00C2798A" w:rsidRDefault="002F7646" w:rsidP="00C2798A">
            <w:pPr>
              <w:pStyle w:val="MeetingInfo"/>
            </w:pPr>
            <w:sdt>
              <w:sdtPr>
                <w:id w:val="-1643179864"/>
                <w:placeholder>
                  <w:docPart w:val="BFE17DB6AB1944AAA69E13DBB01ABE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AA43C8E" w14:textId="7903D8D7" w:rsidR="007E7141" w:rsidRPr="00C2798A" w:rsidRDefault="00C71533" w:rsidP="00C2798A">
            <w:pPr>
              <w:pStyle w:val="MeetingInfo"/>
            </w:pPr>
            <w:r>
              <w:t>Prof. Ling Cheng</w:t>
            </w:r>
          </w:p>
        </w:tc>
      </w:tr>
    </w:tbl>
    <w:sdt>
      <w:sdtPr>
        <w:id w:val="921066030"/>
        <w:placeholder>
          <w:docPart w:val="1FDBA1F78D1642459733BF2A85232B12"/>
        </w:placeholder>
        <w:temporary/>
        <w:showingPlcHdr/>
        <w15:appearance w15:val="hidden"/>
      </w:sdtPr>
      <w:sdtEndPr/>
      <w:sdtContent>
        <w:p w14:paraId="25A86BC8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14:paraId="0F042C32" w14:textId="4EBA8993" w:rsidR="00133C8A" w:rsidRDefault="00C85866" w:rsidP="00133C8A">
      <w:pPr>
        <w:pStyle w:val="ListNumber"/>
      </w:pPr>
      <w:r>
        <w:t>All groups must introduce themselves, supervisors, and what their respective projects are.</w:t>
      </w:r>
    </w:p>
    <w:p w14:paraId="653CACE9" w14:textId="0AE8665F" w:rsidR="00C85866" w:rsidRDefault="003303C4" w:rsidP="00133C8A">
      <w:pPr>
        <w:pStyle w:val="ListNumber"/>
      </w:pPr>
      <w:r>
        <w:t>How the meetings will be run and who will be keeping the minutes each week.</w:t>
      </w:r>
    </w:p>
    <w:p w14:paraId="10AC01D0" w14:textId="62F0B199" w:rsidR="003303C4" w:rsidRDefault="003303C4" w:rsidP="00133C8A">
      <w:pPr>
        <w:pStyle w:val="ListNumber"/>
      </w:pPr>
      <w:r>
        <w:t>A different group will chair the meeting each week and will keep minutes that will be accessible to everyone through a shared Google document.</w:t>
      </w:r>
    </w:p>
    <w:p w14:paraId="46DA202F" w14:textId="243C780C" w:rsidR="003303C4" w:rsidRDefault="003303C4" w:rsidP="00133C8A">
      <w:pPr>
        <w:pStyle w:val="ListNumber"/>
      </w:pPr>
      <w:r>
        <w:t>The projects are discussed and the basics of the approaches and problems are mentioned with a few plausible solutions given.</w:t>
      </w:r>
    </w:p>
    <w:p w14:paraId="05B9B2CD" w14:textId="47D8392F" w:rsidR="003303C4" w:rsidRPr="00133C8A" w:rsidRDefault="003303C4" w:rsidP="00133C8A">
      <w:pPr>
        <w:pStyle w:val="ListNumber"/>
      </w:pPr>
      <w:r>
        <w:t xml:space="preserve">The groups within the larger telecommunications include: 19G01, 19G08, 19G14, 19G18, 19G21, 19G23, 19G28, 19G41, 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87088A" w:rsidRPr="00424C86" w14:paraId="5CAD5495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2E2029F8" w14:textId="77777777" w:rsidR="0087088A" w:rsidRPr="00424C86" w:rsidRDefault="002F7646" w:rsidP="00424C86">
            <w:sdt>
              <w:sdtPr>
                <w:id w:val="132836526"/>
                <w:placeholder>
                  <w:docPart w:val="630D1C7A064545D4B5F98CBEDE01377F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22F6E497" w14:textId="77777777" w:rsidR="0087088A" w:rsidRPr="00424C86" w:rsidRDefault="002F7646" w:rsidP="00424C86">
            <w:sdt>
              <w:sdtPr>
                <w:id w:val="-119918706"/>
                <w:placeholder>
                  <w:docPart w:val="A242F690812C4EF4ADDB8E04F9A88C14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74AC31FE" w14:textId="77777777" w:rsidR="0087088A" w:rsidRPr="00424C86" w:rsidRDefault="002F7646" w:rsidP="00424C86">
            <w:sdt>
              <w:sdtPr>
                <w:id w:val="-848566013"/>
                <w:placeholder>
                  <w:docPart w:val="843F2401D2D24E198075BBFEE4159E66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0D06E5DF" w14:textId="77777777" w:rsidR="0087088A" w:rsidRPr="00424C86" w:rsidRDefault="002F7646" w:rsidP="00424C86">
            <w:sdt>
              <w:sdtPr>
                <w:id w:val="2046561962"/>
                <w:placeholder>
                  <w:docPart w:val="BBBCF76E6A85444FB97B322EC2C4A60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7107598C" w14:textId="77777777" w:rsidTr="000E3FBF">
        <w:trPr>
          <w:trHeight w:val="288"/>
        </w:trPr>
        <w:tc>
          <w:tcPr>
            <w:tcW w:w="1096" w:type="pct"/>
          </w:tcPr>
          <w:p w14:paraId="0092B74B" w14:textId="59989584" w:rsidR="0087088A" w:rsidRPr="00424C86" w:rsidRDefault="003303C4" w:rsidP="00424C86">
            <w:r>
              <w:t>Continue with the DCT implementation of the project</w:t>
            </w:r>
          </w:p>
        </w:tc>
        <w:tc>
          <w:tcPr>
            <w:tcW w:w="1404" w:type="pct"/>
          </w:tcPr>
          <w:p w14:paraId="178E5F96" w14:textId="63F9F7EF" w:rsidR="0087088A" w:rsidRPr="00424C86" w:rsidRDefault="003303C4" w:rsidP="00424C86">
            <w:r>
              <w:t>Kishan Narotam &amp; Nitesh Nana</w:t>
            </w:r>
          </w:p>
        </w:tc>
        <w:tc>
          <w:tcPr>
            <w:tcW w:w="921" w:type="pct"/>
          </w:tcPr>
          <w:p w14:paraId="4BF5BED5" w14:textId="5F2A88DE" w:rsidR="0087088A" w:rsidRPr="00424C86" w:rsidRDefault="003303C4" w:rsidP="00424C86">
            <w:r>
              <w:t>Month-end</w:t>
            </w:r>
          </w:p>
        </w:tc>
        <w:tc>
          <w:tcPr>
            <w:tcW w:w="1579" w:type="pct"/>
          </w:tcPr>
          <w:p w14:paraId="2DA6BF58" w14:textId="48243FA2" w:rsidR="0087088A" w:rsidRPr="00424C86" w:rsidRDefault="003303C4" w:rsidP="00424C86">
            <w:r>
              <w:t>In Progress</w:t>
            </w:r>
          </w:p>
        </w:tc>
      </w:tr>
      <w:tr w:rsidR="0087088A" w:rsidRPr="00424C86" w14:paraId="4D78D9F7" w14:textId="77777777" w:rsidTr="000E3FBF">
        <w:trPr>
          <w:trHeight w:val="288"/>
        </w:trPr>
        <w:tc>
          <w:tcPr>
            <w:tcW w:w="1096" w:type="pct"/>
          </w:tcPr>
          <w:p w14:paraId="4203541C" w14:textId="77777777" w:rsidR="0087088A" w:rsidRPr="00424C86" w:rsidRDefault="0087088A" w:rsidP="00424C86"/>
        </w:tc>
        <w:tc>
          <w:tcPr>
            <w:tcW w:w="1404" w:type="pct"/>
          </w:tcPr>
          <w:p w14:paraId="14BE8094" w14:textId="77777777" w:rsidR="0087088A" w:rsidRPr="00424C86" w:rsidRDefault="0087088A" w:rsidP="00424C86"/>
        </w:tc>
        <w:tc>
          <w:tcPr>
            <w:tcW w:w="921" w:type="pct"/>
          </w:tcPr>
          <w:p w14:paraId="6B576F67" w14:textId="77777777" w:rsidR="0087088A" w:rsidRPr="00424C86" w:rsidRDefault="0087088A" w:rsidP="00424C86"/>
        </w:tc>
        <w:tc>
          <w:tcPr>
            <w:tcW w:w="1579" w:type="pct"/>
          </w:tcPr>
          <w:p w14:paraId="1459A0C1" w14:textId="77777777" w:rsidR="0087088A" w:rsidRPr="00424C86" w:rsidRDefault="0087088A" w:rsidP="00424C86"/>
        </w:tc>
      </w:tr>
      <w:tr w:rsidR="0087088A" w:rsidRPr="00424C86" w14:paraId="5F1636DD" w14:textId="77777777" w:rsidTr="000E3FBF">
        <w:trPr>
          <w:trHeight w:val="288"/>
        </w:trPr>
        <w:tc>
          <w:tcPr>
            <w:tcW w:w="1096" w:type="pct"/>
          </w:tcPr>
          <w:p w14:paraId="304EA802" w14:textId="77777777" w:rsidR="0087088A" w:rsidRPr="00424C86" w:rsidRDefault="0087088A" w:rsidP="00424C86"/>
        </w:tc>
        <w:tc>
          <w:tcPr>
            <w:tcW w:w="1404" w:type="pct"/>
          </w:tcPr>
          <w:p w14:paraId="54900EF2" w14:textId="77777777" w:rsidR="0087088A" w:rsidRPr="00424C86" w:rsidRDefault="0087088A" w:rsidP="00424C86"/>
        </w:tc>
        <w:tc>
          <w:tcPr>
            <w:tcW w:w="921" w:type="pct"/>
          </w:tcPr>
          <w:p w14:paraId="359A38ED" w14:textId="77777777" w:rsidR="0087088A" w:rsidRPr="00424C86" w:rsidRDefault="0087088A" w:rsidP="00424C86"/>
        </w:tc>
        <w:tc>
          <w:tcPr>
            <w:tcW w:w="1579" w:type="pct"/>
          </w:tcPr>
          <w:p w14:paraId="78869BDC" w14:textId="77777777" w:rsidR="0087088A" w:rsidRPr="00424C86" w:rsidRDefault="0087088A" w:rsidP="00424C86"/>
        </w:tc>
      </w:tr>
      <w:tr w:rsidR="0087088A" w:rsidRPr="00424C86" w14:paraId="44171974" w14:textId="77777777" w:rsidTr="000E3FBF">
        <w:trPr>
          <w:trHeight w:val="288"/>
        </w:trPr>
        <w:tc>
          <w:tcPr>
            <w:tcW w:w="1096" w:type="pct"/>
          </w:tcPr>
          <w:p w14:paraId="7243A482" w14:textId="77777777" w:rsidR="0087088A" w:rsidRPr="00424C86" w:rsidRDefault="0087088A" w:rsidP="00424C86"/>
        </w:tc>
        <w:tc>
          <w:tcPr>
            <w:tcW w:w="1404" w:type="pct"/>
          </w:tcPr>
          <w:p w14:paraId="280B0278" w14:textId="77777777" w:rsidR="0087088A" w:rsidRPr="00424C86" w:rsidRDefault="0087088A" w:rsidP="00424C86"/>
        </w:tc>
        <w:tc>
          <w:tcPr>
            <w:tcW w:w="921" w:type="pct"/>
          </w:tcPr>
          <w:p w14:paraId="496A7728" w14:textId="77777777" w:rsidR="0087088A" w:rsidRPr="00424C86" w:rsidRDefault="0087088A" w:rsidP="00424C86"/>
        </w:tc>
        <w:tc>
          <w:tcPr>
            <w:tcW w:w="1579" w:type="pct"/>
          </w:tcPr>
          <w:p w14:paraId="146A10E7" w14:textId="77777777" w:rsidR="0087088A" w:rsidRPr="00424C86" w:rsidRDefault="0087088A" w:rsidP="00424C86"/>
        </w:tc>
      </w:tr>
      <w:tr w:rsidR="006D6101" w:rsidRPr="00424C86" w14:paraId="409A576D" w14:textId="77777777" w:rsidTr="000E3FBF">
        <w:trPr>
          <w:trHeight w:val="288"/>
        </w:trPr>
        <w:tc>
          <w:tcPr>
            <w:tcW w:w="1096" w:type="pct"/>
          </w:tcPr>
          <w:p w14:paraId="45383F12" w14:textId="77777777" w:rsidR="006D6101" w:rsidRPr="00424C86" w:rsidRDefault="006D6101" w:rsidP="00424C86"/>
        </w:tc>
        <w:tc>
          <w:tcPr>
            <w:tcW w:w="1404" w:type="pct"/>
          </w:tcPr>
          <w:p w14:paraId="19D87DC4" w14:textId="77777777" w:rsidR="006D6101" w:rsidRPr="00424C86" w:rsidRDefault="006D6101" w:rsidP="00424C86"/>
        </w:tc>
        <w:tc>
          <w:tcPr>
            <w:tcW w:w="921" w:type="pct"/>
          </w:tcPr>
          <w:p w14:paraId="215D9515" w14:textId="77777777" w:rsidR="006D6101" w:rsidRPr="00424C86" w:rsidRDefault="006D6101" w:rsidP="00424C86"/>
        </w:tc>
        <w:tc>
          <w:tcPr>
            <w:tcW w:w="1579" w:type="pct"/>
          </w:tcPr>
          <w:p w14:paraId="1E2D080B" w14:textId="77777777" w:rsidR="006D6101" w:rsidRPr="00424C86" w:rsidRDefault="006D6101" w:rsidP="00424C86"/>
        </w:tc>
      </w:tr>
    </w:tbl>
    <w:p w14:paraId="7C18CABC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10F6F" w14:textId="77777777" w:rsidR="002F7646" w:rsidRDefault="002F7646" w:rsidP="00A66B18">
      <w:pPr>
        <w:spacing w:before="0" w:after="0"/>
      </w:pPr>
      <w:r>
        <w:separator/>
      </w:r>
    </w:p>
  </w:endnote>
  <w:endnote w:type="continuationSeparator" w:id="0">
    <w:p w14:paraId="78A4632F" w14:textId="77777777" w:rsidR="002F7646" w:rsidRDefault="002F764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AEC04" w14:textId="77777777" w:rsidR="002F7646" w:rsidRDefault="002F7646" w:rsidP="00A66B18">
      <w:pPr>
        <w:spacing w:before="0" w:after="0"/>
      </w:pPr>
      <w:r>
        <w:separator/>
      </w:r>
    </w:p>
  </w:footnote>
  <w:footnote w:type="continuationSeparator" w:id="0">
    <w:p w14:paraId="4B106C86" w14:textId="77777777" w:rsidR="002F7646" w:rsidRDefault="002F7646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DD265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28E07B4" wp14:editId="6DCA44C0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C63091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33"/>
    <w:rsid w:val="00007033"/>
    <w:rsid w:val="00083BAA"/>
    <w:rsid w:val="000C0F71"/>
    <w:rsid w:val="000E3FBF"/>
    <w:rsid w:val="0010680C"/>
    <w:rsid w:val="00133C8A"/>
    <w:rsid w:val="001766D6"/>
    <w:rsid w:val="001D0A89"/>
    <w:rsid w:val="001E2320"/>
    <w:rsid w:val="00214E28"/>
    <w:rsid w:val="002F7646"/>
    <w:rsid w:val="003303C4"/>
    <w:rsid w:val="00352B81"/>
    <w:rsid w:val="003941C9"/>
    <w:rsid w:val="003A0150"/>
    <w:rsid w:val="003B1A29"/>
    <w:rsid w:val="003C5711"/>
    <w:rsid w:val="003E24DF"/>
    <w:rsid w:val="003F0176"/>
    <w:rsid w:val="0041428F"/>
    <w:rsid w:val="00424C86"/>
    <w:rsid w:val="0048461A"/>
    <w:rsid w:val="004A1274"/>
    <w:rsid w:val="004A2B0D"/>
    <w:rsid w:val="005C2210"/>
    <w:rsid w:val="00615018"/>
    <w:rsid w:val="0062123A"/>
    <w:rsid w:val="00646E75"/>
    <w:rsid w:val="006D6101"/>
    <w:rsid w:val="006F6F10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9A3ECE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C71533"/>
    <w:rsid w:val="00C85866"/>
    <w:rsid w:val="00D41084"/>
    <w:rsid w:val="00D46235"/>
    <w:rsid w:val="00D50AA8"/>
    <w:rsid w:val="00D66593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D7207"/>
    <w:rsid w:val="00EE095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A758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naro\AppData\Roaming\Microsoft\&#1064;&#1072;&#1073;&#1083;&#1086;&#1085;&#1099;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5A8F3A1B7F4D26829B9347EA3EF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53963-9ED4-499C-B2FD-DD09108C28D0}"/>
      </w:docPartPr>
      <w:docPartBody>
        <w:p w:rsidR="00000000" w:rsidRDefault="007D5A7D">
          <w:pPr>
            <w:pStyle w:val="C35A8F3A1B7F4D26829B9347EA3EFEA3"/>
          </w:pPr>
          <w:r>
            <w:t>Location:</w:t>
          </w:r>
        </w:p>
      </w:docPartBody>
    </w:docPart>
    <w:docPart>
      <w:docPartPr>
        <w:name w:val="A759D95A7DD745D7893A7698EF925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BC8D6-154A-47B9-9AAE-3B82AEF3472D}"/>
      </w:docPartPr>
      <w:docPartBody>
        <w:p w:rsidR="00000000" w:rsidRDefault="007D5A7D">
          <w:pPr>
            <w:pStyle w:val="A759D95A7DD745D7893A7698EF92541F"/>
          </w:pPr>
          <w:r>
            <w:t>Date:</w:t>
          </w:r>
        </w:p>
      </w:docPartBody>
    </w:docPart>
    <w:docPart>
      <w:docPartPr>
        <w:name w:val="54EE2F7A1DD046FC9953E667594A0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D9897-D94F-4657-9088-A0F723FDD636}"/>
      </w:docPartPr>
      <w:docPartBody>
        <w:p w:rsidR="00000000" w:rsidRDefault="007D5A7D">
          <w:pPr>
            <w:pStyle w:val="54EE2F7A1DD046FC9953E667594A078D"/>
          </w:pPr>
          <w:r>
            <w:t>Time:</w:t>
          </w:r>
        </w:p>
      </w:docPartBody>
    </w:docPart>
    <w:docPart>
      <w:docPartPr>
        <w:name w:val="BFE17DB6AB1944AAA69E13DBB01AB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26CF7-F27F-4D94-952F-83665BA1FB05}"/>
      </w:docPartPr>
      <w:docPartBody>
        <w:p w:rsidR="00000000" w:rsidRDefault="007D5A7D">
          <w:pPr>
            <w:pStyle w:val="BFE17DB6AB1944AAA69E13DBB01ABEA9"/>
          </w:pPr>
          <w:r>
            <w:t>Facilitator:</w:t>
          </w:r>
        </w:p>
      </w:docPartBody>
    </w:docPart>
    <w:docPart>
      <w:docPartPr>
        <w:name w:val="1FDBA1F78D1642459733BF2A85232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E72BD-CBB3-4F41-9B94-1282F1B2788F}"/>
      </w:docPartPr>
      <w:docPartBody>
        <w:p w:rsidR="00000000" w:rsidRDefault="007D5A7D">
          <w:pPr>
            <w:pStyle w:val="1FDBA1F78D1642459733BF2A85232B12"/>
          </w:pPr>
          <w:r w:rsidRPr="007E7F36">
            <w:t>Agenda Items</w:t>
          </w:r>
        </w:p>
      </w:docPartBody>
    </w:docPart>
    <w:docPart>
      <w:docPartPr>
        <w:name w:val="630D1C7A064545D4B5F98CBEDE013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A21EF-9410-4B7B-9807-3886D1AD6A81}"/>
      </w:docPartPr>
      <w:docPartBody>
        <w:p w:rsidR="00000000" w:rsidRDefault="007D5A7D">
          <w:pPr>
            <w:pStyle w:val="630D1C7A064545D4B5F98CBEDE01377F"/>
          </w:pPr>
          <w:r>
            <w:t>Action It</w:t>
          </w:r>
          <w:r>
            <w:t>e</w:t>
          </w:r>
          <w:r>
            <w:t>ms</w:t>
          </w:r>
        </w:p>
      </w:docPartBody>
    </w:docPart>
    <w:docPart>
      <w:docPartPr>
        <w:name w:val="A242F690812C4EF4ADDB8E04F9A88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3CAAA-EEBC-4065-80E1-A9869EB5BF22}"/>
      </w:docPartPr>
      <w:docPartBody>
        <w:p w:rsidR="00000000" w:rsidRDefault="007D5A7D">
          <w:pPr>
            <w:pStyle w:val="A242F690812C4EF4ADDB8E04F9A88C14"/>
          </w:pPr>
          <w:r>
            <w:t>Owner(s)</w:t>
          </w:r>
        </w:p>
      </w:docPartBody>
    </w:docPart>
    <w:docPart>
      <w:docPartPr>
        <w:name w:val="843F2401D2D24E198075BBFEE4159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2FA7F-491C-49E8-95B9-75D619F7DC1F}"/>
      </w:docPartPr>
      <w:docPartBody>
        <w:p w:rsidR="00000000" w:rsidRDefault="007D5A7D">
          <w:pPr>
            <w:pStyle w:val="843F2401D2D24E198075BBFEE4159E66"/>
          </w:pPr>
          <w:r>
            <w:t>Deadline</w:t>
          </w:r>
        </w:p>
      </w:docPartBody>
    </w:docPart>
    <w:docPart>
      <w:docPartPr>
        <w:name w:val="BBBCF76E6A85444FB97B322EC2C4A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E9D9D-3CC2-4999-895A-C32AC49CDFD5}"/>
      </w:docPartPr>
      <w:docPartBody>
        <w:p w:rsidR="00000000" w:rsidRDefault="007D5A7D">
          <w:pPr>
            <w:pStyle w:val="BBBCF76E6A85444FB97B322EC2C4A603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7D"/>
    <w:rsid w:val="007D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ABDE5A09A747F1B849FD2D7BAB893B">
    <w:name w:val="B3ABDE5A09A747F1B849FD2D7BAB893B"/>
  </w:style>
  <w:style w:type="paragraph" w:customStyle="1" w:styleId="44AB0AE7F69C4C61822E2BA8DE92B7ED">
    <w:name w:val="44AB0AE7F69C4C61822E2BA8DE92B7ED"/>
  </w:style>
  <w:style w:type="paragraph" w:customStyle="1" w:styleId="C35A8F3A1B7F4D26829B9347EA3EFEA3">
    <w:name w:val="C35A8F3A1B7F4D26829B9347EA3EFEA3"/>
  </w:style>
  <w:style w:type="paragraph" w:customStyle="1" w:styleId="3745D15549F040C4A699BA3FB20C0C13">
    <w:name w:val="3745D15549F040C4A699BA3FB20C0C13"/>
  </w:style>
  <w:style w:type="paragraph" w:customStyle="1" w:styleId="A759D95A7DD745D7893A7698EF92541F">
    <w:name w:val="A759D95A7DD745D7893A7698EF92541F"/>
  </w:style>
  <w:style w:type="paragraph" w:customStyle="1" w:styleId="A34B4305CEEF416B94906C78C7694533">
    <w:name w:val="A34B4305CEEF416B94906C78C7694533"/>
  </w:style>
  <w:style w:type="paragraph" w:customStyle="1" w:styleId="54EE2F7A1DD046FC9953E667594A078D">
    <w:name w:val="54EE2F7A1DD046FC9953E667594A078D"/>
  </w:style>
  <w:style w:type="paragraph" w:customStyle="1" w:styleId="97C37ECE131241A3A50E56909A79783D">
    <w:name w:val="97C37ECE131241A3A50E56909A79783D"/>
  </w:style>
  <w:style w:type="paragraph" w:customStyle="1" w:styleId="BFE17DB6AB1944AAA69E13DBB01ABEA9">
    <w:name w:val="BFE17DB6AB1944AAA69E13DBB01ABEA9"/>
  </w:style>
  <w:style w:type="paragraph" w:customStyle="1" w:styleId="F502B6647D714F378F78E2E3F4FF381D">
    <w:name w:val="F502B6647D714F378F78E2E3F4FF381D"/>
  </w:style>
  <w:style w:type="paragraph" w:customStyle="1" w:styleId="1FDBA1F78D1642459733BF2A85232B12">
    <w:name w:val="1FDBA1F78D1642459733BF2A85232B12"/>
  </w:style>
  <w:style w:type="paragraph" w:customStyle="1" w:styleId="62805C899CC744338C5071448A8429E0">
    <w:name w:val="62805C899CC744338C5071448A8429E0"/>
  </w:style>
  <w:style w:type="paragraph" w:customStyle="1" w:styleId="2ECCDF57AB7543E9B16F878DFE8AB132">
    <w:name w:val="2ECCDF57AB7543E9B16F878DFE8AB132"/>
  </w:style>
  <w:style w:type="paragraph" w:customStyle="1" w:styleId="4E52A9BD954B4204ABC188ED58351811">
    <w:name w:val="4E52A9BD954B4204ABC188ED58351811"/>
  </w:style>
  <w:style w:type="paragraph" w:customStyle="1" w:styleId="E464A3C29B9E42E2ADA2974F887911F5">
    <w:name w:val="E464A3C29B9E42E2ADA2974F887911F5"/>
  </w:style>
  <w:style w:type="paragraph" w:customStyle="1" w:styleId="EA5E04FAE2CE482CA42771247BFBC0F7">
    <w:name w:val="EA5E04FAE2CE482CA42771247BFBC0F7"/>
  </w:style>
  <w:style w:type="paragraph" w:customStyle="1" w:styleId="A65E46CC63D34870BA2DAD5B703AE6D7">
    <w:name w:val="A65E46CC63D34870BA2DAD5B703AE6D7"/>
  </w:style>
  <w:style w:type="paragraph" w:customStyle="1" w:styleId="630D1C7A064545D4B5F98CBEDE01377F">
    <w:name w:val="630D1C7A064545D4B5F98CBEDE01377F"/>
  </w:style>
  <w:style w:type="paragraph" w:customStyle="1" w:styleId="A242F690812C4EF4ADDB8E04F9A88C14">
    <w:name w:val="A242F690812C4EF4ADDB8E04F9A88C14"/>
  </w:style>
  <w:style w:type="paragraph" w:customStyle="1" w:styleId="843F2401D2D24E198075BBFEE4159E66">
    <w:name w:val="843F2401D2D24E198075BBFEE4159E66"/>
  </w:style>
  <w:style w:type="paragraph" w:customStyle="1" w:styleId="BBBCF76E6A85444FB97B322EC2C4A603">
    <w:name w:val="BBBCF76E6A85444FB97B322EC2C4A603"/>
  </w:style>
  <w:style w:type="paragraph" w:customStyle="1" w:styleId="C7157AF0AA8F44F3964E667D7EA60FF2">
    <w:name w:val="C7157AF0AA8F44F3964E667D7EA60FF2"/>
  </w:style>
  <w:style w:type="paragraph" w:customStyle="1" w:styleId="310459ACFE3E4D47AEBBF744A5D5A979">
    <w:name w:val="310459ACFE3E4D47AEBBF744A5D5A979"/>
  </w:style>
  <w:style w:type="paragraph" w:customStyle="1" w:styleId="C83DD999A5564E018A26F1C4761705FD">
    <w:name w:val="C83DD999A5564E018A26F1C4761705FD"/>
  </w:style>
  <w:style w:type="paragraph" w:customStyle="1" w:styleId="6EC9822873924B549DA69654E288B6AD">
    <w:name w:val="6EC9822873924B549DA69654E288B6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2019-07-16T15:12:00Z</dcterms:created>
  <dcterms:modified xsi:type="dcterms:W3CDTF">2019-07-16T15:13:00Z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